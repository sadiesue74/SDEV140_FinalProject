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0FE4" w14:textId="77777777" w:rsidR="0096690D" w:rsidRDefault="00A31057">
      <w:pPr>
        <w:spacing w:line="660" w:lineRule="exact"/>
        <w:ind w:left="1756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 w:eastAsia="Calibri Light" w:hAnsi="Calibri Light" w:cs="Calibri Light"/>
          <w:spacing w:val="-8"/>
          <w:position w:val="2"/>
          <w:sz w:val="56"/>
          <w:szCs w:val="56"/>
        </w:rPr>
        <w:t>B</w:t>
      </w:r>
      <w:r>
        <w:rPr>
          <w:rFonts w:ascii="Calibri Light" w:eastAsia="Calibri Light" w:hAnsi="Calibri Light" w:cs="Calibri Light"/>
          <w:spacing w:val="-10"/>
          <w:position w:val="2"/>
          <w:sz w:val="56"/>
          <w:szCs w:val="56"/>
        </w:rPr>
        <w:t>i</w:t>
      </w:r>
      <w:r>
        <w:rPr>
          <w:rFonts w:ascii="Calibri Light" w:eastAsia="Calibri Light" w:hAnsi="Calibri Light" w:cs="Calibri Light"/>
          <w:spacing w:val="-9"/>
          <w:position w:val="2"/>
          <w:sz w:val="56"/>
          <w:szCs w:val="56"/>
        </w:rPr>
        <w:t>b</w:t>
      </w:r>
      <w:r>
        <w:rPr>
          <w:rFonts w:ascii="Calibri Light" w:eastAsia="Calibri Light" w:hAnsi="Calibri Light" w:cs="Calibri Light"/>
          <w:spacing w:val="-10"/>
          <w:position w:val="2"/>
          <w:sz w:val="56"/>
          <w:szCs w:val="56"/>
        </w:rPr>
        <w:t>l</w:t>
      </w:r>
      <w:r>
        <w:rPr>
          <w:rFonts w:ascii="Calibri Light" w:eastAsia="Calibri Light" w:hAnsi="Calibri Light" w:cs="Calibri Light"/>
          <w:position w:val="2"/>
          <w:sz w:val="56"/>
          <w:szCs w:val="56"/>
        </w:rPr>
        <w:t>e</w:t>
      </w:r>
      <w:r>
        <w:rPr>
          <w:spacing w:val="-43"/>
          <w:position w:val="2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pacing w:val="-10"/>
          <w:position w:val="2"/>
          <w:sz w:val="56"/>
          <w:szCs w:val="56"/>
        </w:rPr>
        <w:t>S</w:t>
      </w:r>
      <w:r>
        <w:rPr>
          <w:rFonts w:ascii="Calibri Light" w:eastAsia="Calibri Light" w:hAnsi="Calibri Light" w:cs="Calibri Light"/>
          <w:spacing w:val="-8"/>
          <w:position w:val="2"/>
          <w:sz w:val="56"/>
          <w:szCs w:val="56"/>
        </w:rPr>
        <w:t>t</w:t>
      </w:r>
      <w:r>
        <w:rPr>
          <w:rFonts w:ascii="Calibri Light" w:eastAsia="Calibri Light" w:hAnsi="Calibri Light" w:cs="Calibri Light"/>
          <w:spacing w:val="-9"/>
          <w:position w:val="2"/>
          <w:sz w:val="56"/>
          <w:szCs w:val="56"/>
        </w:rPr>
        <w:t>ud</w:t>
      </w:r>
      <w:r>
        <w:rPr>
          <w:rFonts w:ascii="Calibri Light" w:eastAsia="Calibri Light" w:hAnsi="Calibri Light" w:cs="Calibri Light"/>
          <w:position w:val="2"/>
          <w:sz w:val="56"/>
          <w:szCs w:val="56"/>
        </w:rPr>
        <w:t>y</w:t>
      </w:r>
      <w:r>
        <w:rPr>
          <w:spacing w:val="-44"/>
          <w:position w:val="2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pacing w:val="-10"/>
          <w:w w:val="98"/>
          <w:position w:val="2"/>
          <w:sz w:val="56"/>
          <w:szCs w:val="56"/>
        </w:rPr>
        <w:t>A</w:t>
      </w:r>
      <w:r>
        <w:rPr>
          <w:rFonts w:ascii="Calibri Light" w:eastAsia="Calibri Light" w:hAnsi="Calibri Light" w:cs="Calibri Light"/>
          <w:spacing w:val="-9"/>
          <w:w w:val="98"/>
          <w:position w:val="2"/>
          <w:sz w:val="56"/>
          <w:szCs w:val="56"/>
        </w:rPr>
        <w:t>pp</w:t>
      </w:r>
      <w:r>
        <w:rPr>
          <w:rFonts w:ascii="Calibri Light" w:eastAsia="Calibri Light" w:hAnsi="Calibri Light" w:cs="Calibri Light"/>
          <w:spacing w:val="-10"/>
          <w:w w:val="98"/>
          <w:position w:val="2"/>
          <w:sz w:val="56"/>
          <w:szCs w:val="56"/>
        </w:rPr>
        <w:t>li</w:t>
      </w:r>
      <w:r>
        <w:rPr>
          <w:rFonts w:ascii="Calibri Light" w:eastAsia="Calibri Light" w:hAnsi="Calibri Light" w:cs="Calibri Light"/>
          <w:spacing w:val="-14"/>
          <w:w w:val="98"/>
          <w:position w:val="2"/>
          <w:sz w:val="56"/>
          <w:szCs w:val="56"/>
        </w:rPr>
        <w:t>c</w:t>
      </w:r>
      <w:r>
        <w:rPr>
          <w:rFonts w:ascii="Calibri Light" w:eastAsia="Calibri Light" w:hAnsi="Calibri Light" w:cs="Calibri Light"/>
          <w:spacing w:val="-16"/>
          <w:w w:val="98"/>
          <w:position w:val="2"/>
          <w:sz w:val="56"/>
          <w:szCs w:val="56"/>
        </w:rPr>
        <w:t>a</w:t>
      </w:r>
      <w:r>
        <w:rPr>
          <w:rFonts w:ascii="Calibri Light" w:eastAsia="Calibri Light" w:hAnsi="Calibri Light" w:cs="Calibri Light"/>
          <w:spacing w:val="-8"/>
          <w:w w:val="98"/>
          <w:position w:val="2"/>
          <w:sz w:val="56"/>
          <w:szCs w:val="56"/>
        </w:rPr>
        <w:t>t</w:t>
      </w:r>
      <w:r>
        <w:rPr>
          <w:rFonts w:ascii="Calibri Light" w:eastAsia="Calibri Light" w:hAnsi="Calibri Light" w:cs="Calibri Light"/>
          <w:spacing w:val="-10"/>
          <w:w w:val="98"/>
          <w:position w:val="2"/>
          <w:sz w:val="56"/>
          <w:szCs w:val="56"/>
        </w:rPr>
        <w:t>i</w:t>
      </w:r>
      <w:r>
        <w:rPr>
          <w:rFonts w:ascii="Calibri Light" w:eastAsia="Calibri Light" w:hAnsi="Calibri Light" w:cs="Calibri Light"/>
          <w:spacing w:val="-8"/>
          <w:w w:val="98"/>
          <w:position w:val="2"/>
          <w:sz w:val="56"/>
          <w:szCs w:val="56"/>
        </w:rPr>
        <w:t>o</w:t>
      </w:r>
      <w:r>
        <w:rPr>
          <w:rFonts w:ascii="Calibri Light" w:eastAsia="Calibri Light" w:hAnsi="Calibri Light" w:cs="Calibri Light"/>
          <w:w w:val="98"/>
          <w:position w:val="2"/>
          <w:sz w:val="56"/>
          <w:szCs w:val="56"/>
        </w:rPr>
        <w:t>n</w:t>
      </w:r>
      <w:r>
        <w:rPr>
          <w:spacing w:val="-6"/>
          <w:w w:val="98"/>
          <w:position w:val="2"/>
          <w:sz w:val="56"/>
          <w:szCs w:val="56"/>
        </w:rPr>
        <w:t xml:space="preserve"> </w:t>
      </w:r>
      <w:r>
        <w:rPr>
          <w:rFonts w:ascii="Calibri Light" w:eastAsia="Calibri Light" w:hAnsi="Calibri Light" w:cs="Calibri Light"/>
          <w:spacing w:val="-10"/>
          <w:position w:val="2"/>
          <w:sz w:val="56"/>
          <w:szCs w:val="56"/>
        </w:rPr>
        <w:t>H</w:t>
      </w:r>
      <w:r>
        <w:rPr>
          <w:rFonts w:ascii="Calibri Light" w:eastAsia="Calibri Light" w:hAnsi="Calibri Light" w:cs="Calibri Light"/>
          <w:spacing w:val="-9"/>
          <w:position w:val="2"/>
          <w:sz w:val="56"/>
          <w:szCs w:val="56"/>
        </w:rPr>
        <w:t>e</w:t>
      </w:r>
      <w:r>
        <w:rPr>
          <w:rFonts w:ascii="Calibri Light" w:eastAsia="Calibri Light" w:hAnsi="Calibri Light" w:cs="Calibri Light"/>
          <w:spacing w:val="-10"/>
          <w:position w:val="2"/>
          <w:sz w:val="56"/>
          <w:szCs w:val="56"/>
        </w:rPr>
        <w:t>l</w:t>
      </w:r>
      <w:r>
        <w:rPr>
          <w:rFonts w:ascii="Calibri Light" w:eastAsia="Calibri Light" w:hAnsi="Calibri Light" w:cs="Calibri Light"/>
          <w:position w:val="2"/>
          <w:sz w:val="56"/>
          <w:szCs w:val="56"/>
        </w:rPr>
        <w:t>p</w:t>
      </w:r>
    </w:p>
    <w:p w14:paraId="53425653" w14:textId="77777777" w:rsidR="0096690D" w:rsidRDefault="0096690D">
      <w:pPr>
        <w:spacing w:line="200" w:lineRule="exact"/>
      </w:pPr>
    </w:p>
    <w:p w14:paraId="32F68658" w14:textId="77777777" w:rsidR="0096690D" w:rsidRDefault="0096690D">
      <w:pPr>
        <w:spacing w:before="12" w:line="240" w:lineRule="exact"/>
        <w:rPr>
          <w:sz w:val="24"/>
          <w:szCs w:val="24"/>
        </w:rPr>
      </w:pPr>
    </w:p>
    <w:p w14:paraId="368CAFCB" w14:textId="77777777" w:rsidR="0096690D" w:rsidRDefault="00A31057">
      <w:pPr>
        <w:ind w:left="100"/>
        <w:sectPr w:rsidR="0096690D">
          <w:type w:val="continuous"/>
          <w:pgSz w:w="12240" w:h="15840"/>
          <w:pgMar w:top="1460" w:right="1180" w:bottom="280" w:left="1340" w:header="720" w:footer="720" w:gutter="0"/>
          <w:cols w:space="720"/>
        </w:sectPr>
      </w:pPr>
      <w:r>
        <w:pict w14:anchorId="283F9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572.25pt">
            <v:imagedata r:id="rId5" o:title=""/>
          </v:shape>
        </w:pict>
      </w:r>
    </w:p>
    <w:p w14:paraId="4E40BFB5" w14:textId="77777777" w:rsidR="0096690D" w:rsidRDefault="00A31057">
      <w:pPr>
        <w:spacing w:before="55" w:line="259" w:lineRule="auto"/>
        <w:ind w:left="120" w:right="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9"/>
          <w:sz w:val="22"/>
          <w:szCs w:val="22"/>
        </w:rPr>
        <w:lastRenderedPageBreak/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spacing w:val="-7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9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aily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0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25076F1A" w14:textId="77777777" w:rsidR="0096690D" w:rsidRDefault="0096690D">
      <w:pPr>
        <w:spacing w:before="2" w:line="160" w:lineRule="exact"/>
        <w:rPr>
          <w:sz w:val="16"/>
          <w:szCs w:val="16"/>
        </w:rPr>
      </w:pPr>
    </w:p>
    <w:p w14:paraId="293E04F3" w14:textId="77777777" w:rsidR="0096690D" w:rsidRDefault="00A31057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click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B50A336" w14:textId="77777777" w:rsidR="0096690D" w:rsidRDefault="0096690D">
      <w:pPr>
        <w:spacing w:before="7" w:line="180" w:lineRule="exact"/>
        <w:rPr>
          <w:sz w:val="18"/>
          <w:szCs w:val="18"/>
        </w:rPr>
      </w:pPr>
    </w:p>
    <w:p w14:paraId="6F922CA6" w14:textId="77777777" w:rsidR="0096690D" w:rsidRDefault="00A31057">
      <w:pPr>
        <w:ind w:left="120"/>
      </w:pPr>
      <w:r>
        <w:pict w14:anchorId="2A392359">
          <v:shape id="_x0000_i1026" type="#_x0000_t75" style="width:133.5pt;height:87pt">
            <v:imagedata r:id="rId6" o:title=""/>
          </v:shape>
        </w:pict>
      </w:r>
    </w:p>
    <w:p w14:paraId="55C7DAEF" w14:textId="77777777" w:rsidR="0096690D" w:rsidRDefault="0096690D">
      <w:pPr>
        <w:spacing w:before="5" w:line="160" w:lineRule="exact"/>
        <w:rPr>
          <w:sz w:val="17"/>
          <w:szCs w:val="17"/>
        </w:rPr>
      </w:pPr>
    </w:p>
    <w:p w14:paraId="6F26DBC3" w14:textId="77777777" w:rsidR="0096690D" w:rsidRDefault="00A31057">
      <w:pPr>
        <w:spacing w:line="259" w:lineRule="auto"/>
        <w:ind w:left="120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s”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ﬀ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40C9B8FB" w14:textId="77777777" w:rsidR="0096690D" w:rsidRDefault="0096690D">
      <w:pPr>
        <w:spacing w:before="2" w:line="160" w:lineRule="exact"/>
        <w:rPr>
          <w:sz w:val="16"/>
          <w:szCs w:val="16"/>
        </w:rPr>
      </w:pPr>
    </w:p>
    <w:p w14:paraId="15CA59D1" w14:textId="77777777" w:rsidR="0096690D" w:rsidRDefault="00A31057">
      <w:pPr>
        <w:spacing w:line="259" w:lineRule="auto"/>
        <w:ind w:left="120" w:right="3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1"/>
          <w:sz w:val="22"/>
          <w:szCs w:val="22"/>
        </w:rPr>
        <w:t>“</w:t>
      </w:r>
      <w:r>
        <w:rPr>
          <w:rFonts w:ascii="Calibri" w:eastAsia="Calibri" w:hAnsi="Calibri" w:cs="Calibri"/>
          <w:spacing w:val="-2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ate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ﬀ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ics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ex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ﬀ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EE4583B" w14:textId="77777777" w:rsidR="0096690D" w:rsidRDefault="0096690D">
      <w:pPr>
        <w:spacing w:before="2" w:line="160" w:lineRule="exact"/>
        <w:rPr>
          <w:sz w:val="16"/>
          <w:szCs w:val="16"/>
        </w:rPr>
      </w:pPr>
    </w:p>
    <w:p w14:paraId="691996D7" w14:textId="77777777" w:rsidR="0096690D" w:rsidRDefault="00A31057">
      <w:pPr>
        <w:spacing w:line="259" w:lineRule="auto"/>
        <w:ind w:left="120" w:right="1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aily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ily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Bible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5BC93EB" w14:textId="77777777" w:rsidR="0096690D" w:rsidRDefault="0096690D">
      <w:pPr>
        <w:spacing w:before="2" w:line="160" w:lineRule="exact"/>
        <w:rPr>
          <w:sz w:val="16"/>
          <w:szCs w:val="16"/>
        </w:rPr>
      </w:pPr>
    </w:p>
    <w:p w14:paraId="7E8361BA" w14:textId="77777777" w:rsidR="0096690D" w:rsidRDefault="00A31057">
      <w:pPr>
        <w:spacing w:line="403" w:lineRule="auto"/>
        <w:ind w:left="120" w:right="51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“H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8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14:paraId="11492817" w14:textId="77777777" w:rsidR="0096690D" w:rsidRDefault="00A31057">
      <w:pPr>
        <w:spacing w:before="30" w:line="259" w:lineRule="auto"/>
        <w:ind w:left="120" w:right="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ﬁ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ndo</w:t>
      </w:r>
      <w:r>
        <w:rPr>
          <w:rFonts w:ascii="Calibri" w:eastAsia="Calibri" w:hAnsi="Calibri" w:cs="Calibri"/>
          <w:spacing w:val="-14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click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5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14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ndo</w:t>
      </w:r>
      <w:r>
        <w:rPr>
          <w:rFonts w:ascii="Calibri" w:eastAsia="Calibri" w:hAnsi="Calibri" w:cs="Calibri"/>
          <w:spacing w:val="-14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E93B639" w14:textId="77777777" w:rsidR="0096690D" w:rsidRDefault="0096690D">
      <w:pPr>
        <w:spacing w:before="7" w:line="160" w:lineRule="exact"/>
        <w:rPr>
          <w:sz w:val="16"/>
          <w:szCs w:val="16"/>
        </w:rPr>
      </w:pPr>
    </w:p>
    <w:p w14:paraId="43C28791" w14:textId="77777777" w:rsidR="0096690D" w:rsidRDefault="00A31057">
      <w:pPr>
        <w:ind w:left="120"/>
        <w:sectPr w:rsidR="0096690D">
          <w:pgSz w:w="12240" w:h="15840"/>
          <w:pgMar w:top="1380" w:right="1340" w:bottom="280" w:left="1320" w:header="720" w:footer="720" w:gutter="0"/>
          <w:cols w:space="720"/>
        </w:sectPr>
      </w:pPr>
      <w:r>
        <w:pict w14:anchorId="6D0DD243">
          <v:group id="_x0000_s1028" style="position:absolute;left:0;text-align:left;margin-left:1in;margin-top:102.3pt;width:333.3pt;height:133pt;z-index:-251658240;mso-position-horizontal-relative:page" coordorigin="1440,2046" coordsize="6666,2660">
            <v:shape id="_x0000_s1030" type="#_x0000_t75" style="position:absolute;left:1440;top:2172;width:6581;height:2534">
              <v:imagedata r:id="rId7" o:title=""/>
            </v:shape>
            <v:shape id="_x0000_s1029" style="position:absolute;left:7488;top:2076;width:588;height:590" coordorigin="7488,2076" coordsize="588,590" path="m7488,2371r1,-24l7492,2323r5,-23l7503,2278r8,-22l7521,2235r11,-19l7545,2197r14,-18l7574,2162r17,-15l7609,2133r19,-13l7647,2109r21,-10l7690,2091r22,-6l7735,2080r24,-3l7783,2076r24,1l7831,2080r23,5l7876,2091r22,8l7918,2109r20,11l7957,2133r17,14l7991,2162r15,17l8020,2197r12,19l8044,2235r9,21l8061,2278r7,22l8072,2323r3,24l8076,2371r-1,24l8072,2419r-4,23l8061,2465r-8,21l8044,2507r-12,20l8020,2546r-14,17l7991,2580r-17,15l7957,2609r-19,13l7918,2633r-20,10l7876,2651r-22,7l7831,2663r-24,2l7783,2666r-24,-1l7735,2663r-23,-5l7690,2651r-22,-8l7647,2633r-19,-11l7609,2609r-18,-14l7574,2580r-15,-17l7545,2546r-13,-19l7521,2507r-10,-21l7503,2465r-6,-23l7492,2419r-3,-24l7488,2371xe" filled="f" strokeweight="3pt">
              <v:path arrowok="t"/>
            </v:shape>
            <w10:wrap anchorx="page"/>
          </v:group>
        </w:pict>
      </w:r>
      <w:r>
        <w:pict w14:anchorId="464858BD">
          <v:shape id="_x0000_i1027" type="#_x0000_t75" style="width:328.5pt;height:99.75pt">
            <v:imagedata r:id="rId8" o:title=""/>
          </v:shape>
        </w:pict>
      </w:r>
    </w:p>
    <w:p w14:paraId="18D79DDE" w14:textId="77777777" w:rsidR="0096690D" w:rsidRDefault="00A31057">
      <w:pPr>
        <w:spacing w:before="55" w:line="259" w:lineRule="auto"/>
        <w:ind w:left="120" w:right="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16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3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gramEnd"/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22D01F79" w14:textId="77777777" w:rsidR="0096690D" w:rsidRDefault="0096690D">
      <w:pPr>
        <w:spacing w:before="7" w:line="160" w:lineRule="exact"/>
        <w:rPr>
          <w:sz w:val="16"/>
          <w:szCs w:val="16"/>
        </w:rPr>
      </w:pPr>
    </w:p>
    <w:p w14:paraId="255425EC" w14:textId="77777777" w:rsidR="0096690D" w:rsidRDefault="00A31057">
      <w:pPr>
        <w:ind w:left="120"/>
      </w:pPr>
      <w:r>
        <w:pict w14:anchorId="60812300">
          <v:shape id="_x0000_i1028" type="#_x0000_t75" style="width:447.75pt;height:580.5pt">
            <v:imagedata r:id="rId9" o:title=""/>
          </v:shape>
        </w:pict>
      </w:r>
    </w:p>
    <w:sectPr w:rsidR="0096690D">
      <w:pgSz w:w="12240" w:h="15840"/>
      <w:pgMar w:top="138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4604C"/>
    <w:multiLevelType w:val="multilevel"/>
    <w:tmpl w:val="406028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965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0D"/>
    <w:rsid w:val="0096690D"/>
    <w:rsid w:val="00A31057"/>
    <w:rsid w:val="00A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0C0AE0B"/>
  <w15:docId w15:val="{2ADE8990-6806-4B29-BF9D-C5822191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Grubbs</dc:creator>
  <cp:lastModifiedBy>Carly Grubbs</cp:lastModifiedBy>
  <cp:revision>2</cp:revision>
  <dcterms:created xsi:type="dcterms:W3CDTF">2023-11-27T19:51:00Z</dcterms:created>
  <dcterms:modified xsi:type="dcterms:W3CDTF">2023-11-27T19:51:00Z</dcterms:modified>
</cp:coreProperties>
</file>