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9260F" w14:textId="08CFA85E" w:rsidR="002D01F8" w:rsidRDefault="00F36E78" w:rsidP="00F36E78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09A05A" wp14:editId="41DD00ED">
                <wp:simplePos x="0" y="0"/>
                <wp:positionH relativeFrom="column">
                  <wp:posOffset>-2057400</wp:posOffset>
                </wp:positionH>
                <wp:positionV relativeFrom="paragraph">
                  <wp:posOffset>474673</wp:posOffset>
                </wp:positionV>
                <wp:extent cx="10058400" cy="13641"/>
                <wp:effectExtent l="0" t="0" r="19050" b="24765"/>
                <wp:wrapNone/>
                <wp:docPr id="94764995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58400" cy="136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58D3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2pt,37.4pt" to="630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" strokecolor="#4579b8 [3044]"/>
            </w:pict>
          </mc:Fallback>
        </mc:AlternateContent>
      </w:r>
      <w:r>
        <w:t>Bible Study Application</w:t>
      </w:r>
    </w:p>
    <w:p w14:paraId="5DFA969D" w14:textId="3DE18EA6" w:rsidR="00F36E78" w:rsidRDefault="00F36E78" w:rsidP="00F36E78"/>
    <w:p w14:paraId="0037747D" w14:textId="29E6B152" w:rsidR="00F36E78" w:rsidRDefault="00F36E78" w:rsidP="00F36E78">
      <w:r>
        <w:t xml:space="preserve">Description -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46D203" wp14:editId="2648EE86">
                <wp:simplePos x="0" y="0"/>
                <wp:positionH relativeFrom="column">
                  <wp:posOffset>-1750751</wp:posOffset>
                </wp:positionH>
                <wp:positionV relativeFrom="paragraph">
                  <wp:posOffset>219940</wp:posOffset>
                </wp:positionV>
                <wp:extent cx="10058400" cy="13641"/>
                <wp:effectExtent l="0" t="0" r="19050" b="24765"/>
                <wp:wrapNone/>
                <wp:docPr id="122309207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58400" cy="136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4DF16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7.85pt,17.3pt" to="654.1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" strokecolor="#4579b8 [3044]"/>
            </w:pict>
          </mc:Fallback>
        </mc:AlternateContent>
      </w:r>
      <w:r>
        <w:t>This application will allow the user to dive deeper into the bible.</w:t>
      </w:r>
    </w:p>
    <w:p w14:paraId="768856E8" w14:textId="77777777" w:rsidR="00F36E78" w:rsidRDefault="00F36E78" w:rsidP="00F36E78"/>
    <w:p w14:paraId="71720AF4" w14:textId="200BEDC7" w:rsidR="00F36E78" w:rsidRDefault="00F36E78" w:rsidP="00F36E7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5BAFF4" wp14:editId="1DAEBB38">
                <wp:simplePos x="0" y="0"/>
                <wp:positionH relativeFrom="column">
                  <wp:posOffset>-1446809</wp:posOffset>
                </wp:positionH>
                <wp:positionV relativeFrom="paragraph">
                  <wp:posOffset>216445</wp:posOffset>
                </wp:positionV>
                <wp:extent cx="10058400" cy="13641"/>
                <wp:effectExtent l="0" t="0" r="19050" b="24765"/>
                <wp:wrapNone/>
                <wp:docPr id="125192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58400" cy="136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F249D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3.9pt,17.05pt" to="678.1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" strokecolor="#4579b8 [3044]"/>
            </w:pict>
          </mc:Fallback>
        </mc:AlternateContent>
      </w:r>
      <w:r>
        <w:t>Prerequisites</w:t>
      </w:r>
    </w:p>
    <w:p w14:paraId="7488BF2F" w14:textId="77777777" w:rsidR="00F36E78" w:rsidRDefault="00F36E78" w:rsidP="00F36E78"/>
    <w:p w14:paraId="225CC268" w14:textId="59D9E942" w:rsidR="00F36E78" w:rsidRDefault="00F36E78" w:rsidP="00F36E78">
      <w:pPr>
        <w:pStyle w:val="ListParagraph"/>
        <w:numPr>
          <w:ilvl w:val="0"/>
          <w:numId w:val="2"/>
        </w:numPr>
      </w:pPr>
      <w:r>
        <w:t>Installation of Python</w:t>
      </w:r>
    </w:p>
    <w:p w14:paraId="151B24F6" w14:textId="1C493E45" w:rsidR="00F36E78" w:rsidRDefault="00F36E78" w:rsidP="00F36E78">
      <w:pPr>
        <w:pStyle w:val="ListParagraph"/>
        <w:numPr>
          <w:ilvl w:val="0"/>
          <w:numId w:val="2"/>
        </w:numPr>
      </w:pPr>
      <w:r>
        <w:t>Installed Libraries</w:t>
      </w:r>
    </w:p>
    <w:p w14:paraId="1CD71A7F" w14:textId="2AD8D48E" w:rsidR="00F36E78" w:rsidRDefault="00F36E78" w:rsidP="00F36E78">
      <w:pPr>
        <w:pStyle w:val="ListParagraph"/>
        <w:numPr>
          <w:ilvl w:val="1"/>
          <w:numId w:val="2"/>
        </w:numPr>
      </w:pPr>
      <w:proofErr w:type="spellStart"/>
      <w:r>
        <w:t>tkinter</w:t>
      </w:r>
      <w:proofErr w:type="spellEnd"/>
    </w:p>
    <w:p w14:paraId="5CA832D0" w14:textId="2FBFEF2A" w:rsidR="00F36E78" w:rsidRDefault="00F36E78" w:rsidP="00F36E78">
      <w:pPr>
        <w:pStyle w:val="ListParagraph"/>
        <w:numPr>
          <w:ilvl w:val="1"/>
          <w:numId w:val="2"/>
        </w:numPr>
      </w:pPr>
      <w:r>
        <w:t>PIL</w:t>
      </w:r>
    </w:p>
    <w:p w14:paraId="28DF1B08" w14:textId="11EB276A" w:rsidR="00F36E78" w:rsidRDefault="00F36E78" w:rsidP="00F36E78">
      <w:pPr>
        <w:pStyle w:val="ListParagraph"/>
        <w:numPr>
          <w:ilvl w:val="1"/>
          <w:numId w:val="2"/>
        </w:numPr>
      </w:pPr>
      <w:proofErr w:type="spellStart"/>
      <w:r>
        <w:t>webbrowser</w:t>
      </w:r>
      <w:proofErr w:type="spellEnd"/>
    </w:p>
    <w:p w14:paraId="435FA34A" w14:textId="5EF3CC05" w:rsidR="00F36E78" w:rsidRDefault="00F36E78" w:rsidP="00F36E78">
      <w:pPr>
        <w:pStyle w:val="ListParagraph"/>
        <w:numPr>
          <w:ilvl w:val="1"/>
          <w:numId w:val="2"/>
        </w:numPr>
      </w:pPr>
      <w:r>
        <w:t>datetime</w:t>
      </w:r>
    </w:p>
    <w:p w14:paraId="15FD2D12" w14:textId="0E202E3E" w:rsidR="00F36E78" w:rsidRDefault="00F36E78" w:rsidP="00F36E78">
      <w:pPr>
        <w:pStyle w:val="ListParagraph"/>
        <w:numPr>
          <w:ilvl w:val="1"/>
          <w:numId w:val="2"/>
        </w:numPr>
      </w:pPr>
      <w:proofErr w:type="spellStart"/>
      <w:r>
        <w:t>openpyxl</w:t>
      </w:r>
      <w:proofErr w:type="spellEnd"/>
    </w:p>
    <w:p w14:paraId="18F2CFB0" w14:textId="7CD19163" w:rsidR="00F36E78" w:rsidRDefault="00F36E78" w:rsidP="00F36E78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E9A28" wp14:editId="3CD5816B">
                <wp:simplePos x="0" y="0"/>
                <wp:positionH relativeFrom="page">
                  <wp:align>left</wp:align>
                </wp:positionH>
                <wp:positionV relativeFrom="paragraph">
                  <wp:posOffset>295791</wp:posOffset>
                </wp:positionV>
                <wp:extent cx="10058400" cy="13641"/>
                <wp:effectExtent l="0" t="0" r="19050" b="24765"/>
                <wp:wrapNone/>
                <wp:docPr id="9710322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58400" cy="136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5112D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3.3pt" to="11in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" strokecolor="#4579b8 [3044]">
                <w10:wrap anchorx="page"/>
              </v:line>
            </w:pict>
          </mc:Fallback>
        </mc:AlternateContent>
      </w:r>
      <w:r>
        <w:t>Love for Jesus Christ and an understanding that he died for our sins.</w:t>
      </w:r>
    </w:p>
    <w:p w14:paraId="7EC52C31" w14:textId="77777777" w:rsidR="00F36E78" w:rsidRDefault="00F36E78" w:rsidP="00F36E78"/>
    <w:p w14:paraId="60EEE84B" w14:textId="77777777" w:rsidR="00F36E78" w:rsidRDefault="00F36E78" w:rsidP="00F36E78"/>
    <w:p w14:paraId="1B6FBCA8" w14:textId="16DDC8A3" w:rsidR="00F36E78" w:rsidRDefault="00F36E78" w:rsidP="00F36E78">
      <w:r>
        <w:t>Installation – Just make sure that the latest version of Python is installed.</w:t>
      </w:r>
    </w:p>
    <w:p w14:paraId="7E204C7F" w14:textId="77777777" w:rsidR="00F36E78" w:rsidRDefault="00F36E78" w:rsidP="00F36E78"/>
    <w:p w14:paraId="46E0B7E8" w14:textId="77777777" w:rsidR="00F36E78" w:rsidRPr="00F36E78" w:rsidRDefault="00F36E78" w:rsidP="00F36E78"/>
    <w:sectPr w:rsidR="00F36E78" w:rsidRPr="00F36E78">
      <w:pgSz w:w="12240" w:h="15840"/>
      <w:pgMar w:top="1380" w:right="15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A55A1"/>
    <w:multiLevelType w:val="multilevel"/>
    <w:tmpl w:val="9BE4173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94E04B2"/>
    <w:multiLevelType w:val="hybridMultilevel"/>
    <w:tmpl w:val="AC68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422491">
    <w:abstractNumId w:val="0"/>
  </w:num>
  <w:num w:numId="2" w16cid:durableId="1992906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1F8"/>
    <w:rsid w:val="002D01F8"/>
    <w:rsid w:val="00AD5B82"/>
    <w:rsid w:val="00F3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8B18E"/>
  <w15:docId w15:val="{2ADE8990-6806-4B29-BF9D-C5822191A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F36E7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6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Carly Grubbs</dc:creator>
  <cp:lastModifiedBy>Carly Grubbs</cp:lastModifiedBy>
  <cp:revision>1</cp:revision>
  <dcterms:created xsi:type="dcterms:W3CDTF">2023-11-27T19:51:00Z</dcterms:created>
  <dcterms:modified xsi:type="dcterms:W3CDTF">2023-11-27T20:05:00Z</dcterms:modified>
</cp:coreProperties>
</file>